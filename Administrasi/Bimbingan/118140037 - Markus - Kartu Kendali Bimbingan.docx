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D98" w:rsidRDefault="00000000" w:rsidP="00AA0115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KARTU KENDALI BIMBINGAN TUGAS AKHIR</w:t>
      </w:r>
    </w:p>
    <w:p w:rsidR="00AA0115" w:rsidRDefault="00AA011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</w:p>
    <w:p w:rsidR="00DB3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>:</w:t>
      </w:r>
      <w:r w:rsidR="007D3A51">
        <w:rPr>
          <w:color w:val="000000"/>
          <w:sz w:val="24"/>
          <w:szCs w:val="24"/>
        </w:rPr>
        <w:t xml:space="preserve"> Markus Togi Fedrian Rivaldi Sinaga</w:t>
      </w:r>
    </w:p>
    <w:p w:rsidR="00DB3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line="360" w:lineRule="auto"/>
        <w:ind w:left="284"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NIM</w:t>
      </w:r>
      <w:r>
        <w:rPr>
          <w:color w:val="000000"/>
          <w:sz w:val="24"/>
          <w:szCs w:val="24"/>
        </w:rPr>
        <w:tab/>
        <w:t>:</w:t>
      </w:r>
      <w:r w:rsidR="007D3A51">
        <w:rPr>
          <w:color w:val="000000"/>
          <w:sz w:val="24"/>
          <w:szCs w:val="24"/>
        </w:rPr>
        <w:t xml:space="preserve"> 118140037</w:t>
      </w:r>
    </w:p>
    <w:tbl>
      <w:tblPr>
        <w:tblStyle w:val="a0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1"/>
        <w:gridCol w:w="1733"/>
        <w:gridCol w:w="4223"/>
        <w:gridCol w:w="1967"/>
      </w:tblGrid>
      <w:tr w:rsidR="00DB3D98" w:rsidTr="007D3A51">
        <w:trPr>
          <w:trHeight w:val="56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 w:rsidP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  <w:r w:rsidR="007D3A51">
              <w:rPr>
                <w:color w:val="000000"/>
                <w:sz w:val="24"/>
                <w:szCs w:val="24"/>
              </w:rPr>
              <w:t>o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 w:rsidP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Hari</w:t>
            </w:r>
            <w:r w:rsidR="007D3A51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 w:rsidP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 w:rsidP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Paraf</w:t>
            </w:r>
          </w:p>
          <w:p w:rsidR="00DB3D98" w:rsidRDefault="00000000" w:rsidP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Pembimbing</w:t>
            </w: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3D98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D98" w:rsidRDefault="00DB3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D3A51" w:rsidTr="007D3A51">
        <w:trPr>
          <w:trHeight w:val="79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A51" w:rsidRDefault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A51" w:rsidRDefault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A51" w:rsidRDefault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A51" w:rsidRDefault="007D3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DB3D98" w:rsidRDefault="00DB3D98">
      <w:pPr>
        <w:spacing w:line="360" w:lineRule="auto"/>
        <w:rPr>
          <w:sz w:val="24"/>
          <w:szCs w:val="24"/>
        </w:rPr>
      </w:pPr>
    </w:p>
    <w:p w:rsidR="00DB3D98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*Kegiatan bimbingan minimal dilaksanakan selama pengerjaan Tugas Akhir 1 / Proposal, hasil dan akhir adalah 4 – 8 kali kegiatan/bimbingan dengan penjabaran :</w:t>
      </w:r>
    </w:p>
    <w:p w:rsidR="00DB3D98" w:rsidRDefault="0000000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– 6 kali dengan dosen pembimbing utama (1)</w:t>
      </w:r>
    </w:p>
    <w:p w:rsidR="00DB3D9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 – 4 kali dengan dosen pembimbing pendamping (2), jika </w:t>
      </w:r>
      <w:r>
        <w:rPr>
          <w:sz w:val="24"/>
          <w:szCs w:val="24"/>
        </w:rPr>
        <w:t>ada pembimbing 2</w:t>
      </w:r>
    </w:p>
    <w:sectPr w:rsidR="00DB3D98">
      <w:headerReference w:type="default" r:id="rId8"/>
      <w:footerReference w:type="default" r:id="rId9"/>
      <w:pgSz w:w="11906" w:h="16838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6C03" w:rsidRDefault="00F56C03">
      <w:r>
        <w:separator/>
      </w:r>
    </w:p>
  </w:endnote>
  <w:endnote w:type="continuationSeparator" w:id="0">
    <w:p w:rsidR="00F56C03" w:rsidRDefault="00F5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3D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-1038224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6C03" w:rsidRDefault="00F56C03">
      <w:r>
        <w:separator/>
      </w:r>
    </w:p>
  </w:footnote>
  <w:footnote w:type="continuationSeparator" w:id="0">
    <w:p w:rsidR="00F56C03" w:rsidRDefault="00F56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3D98" w:rsidRDefault="00000000">
    <w:pPr>
      <w:spacing w:line="20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page">
            <wp:align>left</wp:align>
          </wp:positionH>
          <wp:positionV relativeFrom="margin">
            <wp:posOffset>-1335404</wp:posOffset>
          </wp:positionV>
          <wp:extent cx="7538085" cy="1089660"/>
          <wp:effectExtent l="0" t="0" r="0" b="0"/>
          <wp:wrapSquare wrapText="bothSides" distT="0" distB="0" distL="114300" distR="114300"/>
          <wp:docPr id="1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9147E"/>
    <w:multiLevelType w:val="multilevel"/>
    <w:tmpl w:val="CDAE0B9C"/>
    <w:lvl w:ilvl="0">
      <w:start w:val="1"/>
      <w:numFmt w:val="lowerLetter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num w:numId="1" w16cid:durableId="14320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D98"/>
    <w:rsid w:val="007D3A51"/>
    <w:rsid w:val="00AA0115"/>
    <w:rsid w:val="00DB3D98"/>
    <w:rsid w:val="00DD5CB7"/>
    <w:rsid w:val="00F5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ABA8"/>
  <w15:docId w15:val="{14693700-155E-421C-B2E7-11020F13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831"/>
  </w:style>
  <w:style w:type="paragraph" w:styleId="Footer">
    <w:name w:val="footer"/>
    <w:basedOn w:val="Normal"/>
    <w:link w:val="Foot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831"/>
  </w:style>
  <w:style w:type="paragraph" w:styleId="ListParagraph">
    <w:name w:val="List Paragraph"/>
    <w:basedOn w:val="Normal"/>
    <w:link w:val="ListParagraphChar"/>
    <w:uiPriority w:val="34"/>
    <w:qFormat/>
    <w:rsid w:val="0085483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4D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R72bwf8+r+Sv77JFdQgYHKlqQ==">AMUW2mWG76Iyw3g1Qyu5hVya2LBmKFwNP4EgHasL8Xj6nti0JJipw0cOcpmNdoB49EWsw9IFSwRfwYtc6uCXZ3XBvy/rNP1elnD+FEXGHEcDKs+kR/LX+9Y=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Meida Cahyo Untoro</dc:creator>
  <cp:lastModifiedBy>Togi Sinaga</cp:lastModifiedBy>
  <cp:revision>2</cp:revision>
  <dcterms:created xsi:type="dcterms:W3CDTF">2023-02-16T03:13:00Z</dcterms:created>
  <dcterms:modified xsi:type="dcterms:W3CDTF">2023-02-16T03:13:00Z</dcterms:modified>
</cp:coreProperties>
</file>