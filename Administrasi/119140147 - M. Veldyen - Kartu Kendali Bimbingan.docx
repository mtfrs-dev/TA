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3D98" w:rsidRDefault="00000000" w:rsidP="00AA0115">
      <w:pPr>
        <w:pStyle w:val="Heading2"/>
        <w:numPr>
          <w:ilvl w:val="0"/>
          <w:numId w:val="0"/>
        </w:numPr>
        <w:spacing w:before="0" w:after="0" w:line="360" w:lineRule="auto"/>
        <w:jc w:val="center"/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KARTU KENDALI BIMBINGAN TUGAS AKHIR</w:t>
      </w:r>
    </w:p>
    <w:p w:rsidR="00AA0115" w:rsidRDefault="00AA0115">
      <w:p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line="360" w:lineRule="auto"/>
        <w:ind w:left="284" w:right="-6"/>
        <w:rPr>
          <w:color w:val="000000"/>
          <w:sz w:val="24"/>
          <w:szCs w:val="24"/>
        </w:rPr>
      </w:pPr>
    </w:p>
    <w:p w:rsidR="00DB3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line="360" w:lineRule="auto"/>
        <w:ind w:left="284" w:right="-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Nama</w:t>
      </w:r>
      <w:r>
        <w:rPr>
          <w:color w:val="000000"/>
          <w:sz w:val="24"/>
          <w:szCs w:val="24"/>
        </w:rPr>
        <w:tab/>
        <w:t>:</w:t>
      </w:r>
      <w:r w:rsidR="007D3A51">
        <w:rPr>
          <w:color w:val="000000"/>
          <w:sz w:val="24"/>
          <w:szCs w:val="24"/>
        </w:rPr>
        <w:t xml:space="preserve"> M</w:t>
      </w:r>
      <w:r w:rsidR="000155E4">
        <w:rPr>
          <w:color w:val="000000"/>
          <w:sz w:val="24"/>
          <w:szCs w:val="24"/>
        </w:rPr>
        <w:t>uhammad Veldyen</w:t>
      </w:r>
    </w:p>
    <w:p w:rsidR="00DB3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line="360" w:lineRule="auto"/>
        <w:ind w:left="284" w:right="-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NIM</w:t>
      </w:r>
      <w:r>
        <w:rPr>
          <w:color w:val="000000"/>
          <w:sz w:val="24"/>
          <w:szCs w:val="24"/>
        </w:rPr>
        <w:tab/>
        <w:t>:</w:t>
      </w:r>
      <w:r w:rsidR="007D3A51">
        <w:rPr>
          <w:color w:val="000000"/>
          <w:sz w:val="24"/>
          <w:szCs w:val="24"/>
        </w:rPr>
        <w:t xml:space="preserve"> 11</w:t>
      </w:r>
      <w:r w:rsidR="000155E4">
        <w:rPr>
          <w:color w:val="000000"/>
          <w:sz w:val="24"/>
          <w:szCs w:val="24"/>
        </w:rPr>
        <w:t>9</w:t>
      </w:r>
      <w:r w:rsidR="007D3A51">
        <w:rPr>
          <w:color w:val="000000"/>
          <w:sz w:val="24"/>
          <w:szCs w:val="24"/>
        </w:rPr>
        <w:t>140</w:t>
      </w:r>
      <w:r w:rsidR="000155E4">
        <w:rPr>
          <w:color w:val="000000"/>
          <w:sz w:val="24"/>
          <w:szCs w:val="24"/>
        </w:rPr>
        <w:t>14</w:t>
      </w:r>
      <w:r w:rsidR="007D3A51">
        <w:rPr>
          <w:color w:val="000000"/>
          <w:sz w:val="24"/>
          <w:szCs w:val="24"/>
        </w:rPr>
        <w:t>7</w:t>
      </w:r>
    </w:p>
    <w:tbl>
      <w:tblPr>
        <w:tblStyle w:val="a0"/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1"/>
        <w:gridCol w:w="1733"/>
        <w:gridCol w:w="4223"/>
        <w:gridCol w:w="1967"/>
      </w:tblGrid>
      <w:tr w:rsidR="00DB3D98" w:rsidTr="007D3A51">
        <w:trPr>
          <w:trHeight w:val="567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000000" w:rsidP="007D3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</w:t>
            </w:r>
            <w:r w:rsidR="007D3A51">
              <w:rPr>
                <w:color w:val="000000"/>
                <w:sz w:val="24"/>
                <w:szCs w:val="24"/>
              </w:rPr>
              <w:t>o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000000" w:rsidP="007D3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Hari</w:t>
            </w:r>
            <w:r w:rsidR="007D3A51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000000" w:rsidP="007D3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Kegiatan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000000" w:rsidP="007D3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Paraf</w:t>
            </w:r>
          </w:p>
          <w:p w:rsidR="00DB3D98" w:rsidRDefault="00000000" w:rsidP="007D3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Pembimbing</w:t>
            </w:r>
          </w:p>
        </w:tc>
      </w:tr>
      <w:tr w:rsidR="00DB3D98" w:rsidTr="007D3A51">
        <w:trPr>
          <w:trHeight w:val="79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B3D98" w:rsidTr="007D3A51">
        <w:trPr>
          <w:trHeight w:val="79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B3D98" w:rsidTr="007D3A51">
        <w:trPr>
          <w:trHeight w:val="79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B3D98" w:rsidTr="007D3A51">
        <w:trPr>
          <w:trHeight w:val="79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B3D98" w:rsidTr="007D3A51">
        <w:trPr>
          <w:trHeight w:val="79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B3D98" w:rsidTr="007D3A51">
        <w:trPr>
          <w:trHeight w:val="79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B3D98" w:rsidTr="007D3A51">
        <w:trPr>
          <w:trHeight w:val="79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B3D98" w:rsidTr="007D3A51">
        <w:trPr>
          <w:trHeight w:val="79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B3D98" w:rsidTr="007D3A51">
        <w:trPr>
          <w:trHeight w:val="79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7D3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D3A51" w:rsidTr="007D3A51">
        <w:trPr>
          <w:trHeight w:val="79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3A51" w:rsidRDefault="007D3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3A51" w:rsidRDefault="007D3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3A51" w:rsidRDefault="007D3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3A51" w:rsidRDefault="007D3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DB3D98" w:rsidRDefault="00DB3D98">
      <w:pPr>
        <w:spacing w:line="360" w:lineRule="auto"/>
        <w:rPr>
          <w:sz w:val="24"/>
          <w:szCs w:val="24"/>
        </w:rPr>
      </w:pPr>
    </w:p>
    <w:p w:rsidR="00DB3D98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*Kegiatan bimbingan minimal dilaksanakan selama pengerjaan Tugas Akhir 1 / Proposal, hasil dan akhir adalah 4 – 8 kali kegiatan/bimbingan dengan penjabaran :</w:t>
      </w:r>
    </w:p>
    <w:p w:rsidR="00DB3D98" w:rsidRDefault="00000000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 – 6 kali dengan dosen pembimbing utama (1)</w:t>
      </w:r>
    </w:p>
    <w:p w:rsidR="00DB3D9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 – 4 kali dengan dosen pembimbing pendamping (2), jika </w:t>
      </w:r>
      <w:r>
        <w:rPr>
          <w:sz w:val="24"/>
          <w:szCs w:val="24"/>
        </w:rPr>
        <w:t>ada pembimbing 2</w:t>
      </w:r>
    </w:p>
    <w:sectPr w:rsidR="00DB3D98">
      <w:headerReference w:type="default" r:id="rId8"/>
      <w:footerReference w:type="default" r:id="rId9"/>
      <w:pgSz w:w="11906" w:h="16838"/>
      <w:pgMar w:top="2835" w:right="1701" w:bottom="1701" w:left="1701" w:header="709" w:footer="10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49E1" w:rsidRDefault="006149E1">
      <w:r>
        <w:separator/>
      </w:r>
    </w:p>
  </w:endnote>
  <w:endnote w:type="continuationSeparator" w:id="0">
    <w:p w:rsidR="006149E1" w:rsidRDefault="00614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3D9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-1038224</wp:posOffset>
          </wp:positionH>
          <wp:positionV relativeFrom="paragraph">
            <wp:posOffset>0</wp:posOffset>
          </wp:positionV>
          <wp:extent cx="4519930" cy="160020"/>
          <wp:effectExtent l="0" t="0" r="0" b="0"/>
          <wp:wrapNone/>
          <wp:docPr id="1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19930" cy="160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49E1" w:rsidRDefault="006149E1">
      <w:r>
        <w:separator/>
      </w:r>
    </w:p>
  </w:footnote>
  <w:footnote w:type="continuationSeparator" w:id="0">
    <w:p w:rsidR="006149E1" w:rsidRDefault="00614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3D98" w:rsidRDefault="00000000">
    <w:pPr>
      <w:spacing w:line="200" w:lineRule="auto"/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page">
            <wp:align>left</wp:align>
          </wp:positionH>
          <wp:positionV relativeFrom="margin">
            <wp:posOffset>-1335404</wp:posOffset>
          </wp:positionV>
          <wp:extent cx="7538085" cy="1089660"/>
          <wp:effectExtent l="0" t="0" r="0" b="0"/>
          <wp:wrapSquare wrapText="bothSides" distT="0" distB="0" distL="114300" distR="114300"/>
          <wp:docPr id="1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8085" cy="10896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9147E"/>
    <w:multiLevelType w:val="multilevel"/>
    <w:tmpl w:val="CDAE0B9C"/>
    <w:lvl w:ilvl="0">
      <w:start w:val="1"/>
      <w:numFmt w:val="lowerLetter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num w:numId="1" w16cid:durableId="143202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D98"/>
    <w:rsid w:val="000155E4"/>
    <w:rsid w:val="006149E1"/>
    <w:rsid w:val="007D3A51"/>
    <w:rsid w:val="00AA0115"/>
    <w:rsid w:val="00DB3D98"/>
    <w:rsid w:val="00DD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5ABA8"/>
  <w15:docId w15:val="{14693700-155E-421C-B2E7-11020F13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548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831"/>
  </w:style>
  <w:style w:type="paragraph" w:styleId="Footer">
    <w:name w:val="footer"/>
    <w:basedOn w:val="Normal"/>
    <w:link w:val="FooterChar"/>
    <w:uiPriority w:val="99"/>
    <w:unhideWhenUsed/>
    <w:rsid w:val="008548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831"/>
  </w:style>
  <w:style w:type="paragraph" w:styleId="ListParagraph">
    <w:name w:val="List Paragraph"/>
    <w:basedOn w:val="Normal"/>
    <w:link w:val="ListParagraphChar"/>
    <w:uiPriority w:val="34"/>
    <w:qFormat/>
    <w:rsid w:val="0085483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E4D2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nR72bwf8+r+Sv77JFdQgYHKlqQ==">AMUW2mWG76Iyw3g1Qyu5hVya2LBmKFwNP4EgHasL8Xj6nti0JJipw0cOcpmNdoB49EWsw9IFSwRfwYtc6uCXZ3XBvy/rNP1elnD+FEXGHEcDKs+kR/LX+9Y=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Meida Cahyo Untoro</dc:creator>
  <cp:lastModifiedBy>Togi Sinaga</cp:lastModifiedBy>
  <cp:revision>2</cp:revision>
  <dcterms:created xsi:type="dcterms:W3CDTF">2023-02-16T03:15:00Z</dcterms:created>
  <dcterms:modified xsi:type="dcterms:W3CDTF">2023-02-16T03:15:00Z</dcterms:modified>
</cp:coreProperties>
</file>