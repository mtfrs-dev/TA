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3E0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25586E71" w14:textId="666599D2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</w:t>
      </w:r>
      <w:r w:rsidR="00BF62C8">
        <w:rPr>
          <w:rFonts w:ascii="Cambria" w:eastAsia="Cambria" w:hAnsi="Cambria" w:cs="Cambria"/>
          <w:b/>
          <w:sz w:val="24"/>
          <w:szCs w:val="24"/>
        </w:rPr>
        <w:t>ENAP</w:t>
      </w:r>
      <w:r>
        <w:rPr>
          <w:rFonts w:ascii="Cambria" w:eastAsia="Cambria" w:hAnsi="Cambria" w:cs="Cambria"/>
          <w:b/>
          <w:sz w:val="24"/>
          <w:szCs w:val="24"/>
        </w:rPr>
        <w:t xml:space="preserve"> 202</w:t>
      </w:r>
      <w:r w:rsidR="00BF62C8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/202</w:t>
      </w:r>
      <w:r w:rsidR="00BF62C8">
        <w:rPr>
          <w:rFonts w:ascii="Cambria" w:eastAsia="Cambria" w:hAnsi="Cambria" w:cs="Cambria"/>
          <w:b/>
          <w:sz w:val="24"/>
          <w:szCs w:val="24"/>
        </w:rPr>
        <w:t>3</w:t>
      </w:r>
    </w:p>
    <w:p w14:paraId="4C91A305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0A27C99E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36E5ADC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284"/>
        <w:gridCol w:w="5947"/>
      </w:tblGrid>
      <w:tr w:rsidR="00BF62C8" w14:paraId="67822080" w14:textId="77777777" w:rsidTr="00BF62C8">
        <w:tc>
          <w:tcPr>
            <w:tcW w:w="2263" w:type="dxa"/>
          </w:tcPr>
          <w:p w14:paraId="31BC7A33" w14:textId="6E1F4547" w:rsid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Nama Mahasiswa</w:t>
            </w:r>
          </w:p>
        </w:tc>
        <w:tc>
          <w:tcPr>
            <w:tcW w:w="284" w:type="dxa"/>
          </w:tcPr>
          <w:p w14:paraId="26A8C428" w14:textId="6EF3D97A" w:rsidR="00BF62C8" w:rsidRDefault="00BF62C8" w:rsidP="00BF62C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14:paraId="3379ECE7" w14:textId="6F884D26" w:rsid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Markus Togi Fedrian Rivaldi Sinaga</w:t>
            </w:r>
          </w:p>
        </w:tc>
      </w:tr>
      <w:tr w:rsidR="00BF62C8" w14:paraId="663B6852" w14:textId="77777777" w:rsidTr="00BF62C8">
        <w:tc>
          <w:tcPr>
            <w:tcW w:w="2263" w:type="dxa"/>
          </w:tcPr>
          <w:p w14:paraId="0625AC64" w14:textId="24925DEE" w:rsid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14:paraId="6E531C4B" w14:textId="166D0209" w:rsidR="00BF62C8" w:rsidRDefault="00BF62C8" w:rsidP="00BF62C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14:paraId="05714A48" w14:textId="190517BD" w:rsid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118140037</w:t>
            </w:r>
          </w:p>
        </w:tc>
      </w:tr>
      <w:tr w:rsidR="00BF62C8" w14:paraId="706926C2" w14:textId="77777777" w:rsidTr="00BF62C8">
        <w:tc>
          <w:tcPr>
            <w:tcW w:w="2263" w:type="dxa"/>
          </w:tcPr>
          <w:p w14:paraId="101E0C86" w14:textId="5C65C4CA" w:rsid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Judul Tugas Akhir</w:t>
            </w:r>
          </w:p>
        </w:tc>
        <w:tc>
          <w:tcPr>
            <w:tcW w:w="284" w:type="dxa"/>
          </w:tcPr>
          <w:p w14:paraId="6BD33862" w14:textId="473B6308" w:rsidR="00BF62C8" w:rsidRDefault="00BF62C8" w:rsidP="00BF62C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5947" w:type="dxa"/>
          </w:tcPr>
          <w:p w14:paraId="2127014A" w14:textId="2C3991E4" w:rsidR="00BF62C8" w:rsidRPr="00BF62C8" w:rsidRDefault="00BF62C8" w:rsidP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Pengembangan Aplikasi </w:t>
            </w:r>
            <w:r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 xml:space="preserve">Automated Essay Scoring </w:t>
            </w:r>
            <w:r w:rsidRPr="00BF62C8">
              <w:rPr>
                <w:rFonts w:ascii="Cambria" w:eastAsia="Cambria" w:hAnsi="Cambria" w:cs="Cambria"/>
                <w:sz w:val="24"/>
                <w:szCs w:val="24"/>
              </w:rPr>
              <w:t xml:space="preserve">Berbasis Web Untuk Penilaian Jawaban Teks pada Tugas dan Ujian </w:t>
            </w:r>
            <w:r w:rsidRPr="00BF62C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Online</w:t>
            </w:r>
            <w:r w:rsidRPr="00BF62C8">
              <w:rPr>
                <w:rFonts w:ascii="Cambria" w:eastAsia="Cambria" w:hAnsi="Cambria" w:cs="Cambria"/>
                <w:sz w:val="24"/>
                <w:szCs w:val="24"/>
              </w:rPr>
              <w:t xml:space="preserve"> dengan Metode </w:t>
            </w:r>
            <w:r w:rsidRPr="00BF62C8"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>Personal eXtreme Programming</w:t>
            </w:r>
            <w:r>
              <w:rPr>
                <w:rFonts w:ascii="Cambria" w:eastAsia="Cambria" w:hAnsi="Cambria" w:cs="Cambr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(Studi Kasus : SMP Negeri 10 Kotabumi)</w:t>
            </w:r>
          </w:p>
        </w:tc>
      </w:tr>
    </w:tbl>
    <w:p w14:paraId="18E85A23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96E5D15" w14:textId="5F7ECA1D" w:rsidR="00005601" w:rsidRDefault="00901843" w:rsidP="00E10DBA">
      <w:pPr>
        <w:spacing w:after="24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284"/>
        <w:gridCol w:w="4246"/>
      </w:tblGrid>
      <w:tr w:rsidR="00BF62C8" w14:paraId="21D54D32" w14:textId="77777777" w:rsidTr="00E10DBA">
        <w:tc>
          <w:tcPr>
            <w:tcW w:w="3964" w:type="dxa"/>
          </w:tcPr>
          <w:p w14:paraId="1C8E5140" w14:textId="1FD4D21D" w:rsidR="00BF62C8" w:rsidRDefault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284" w:type="dxa"/>
          </w:tcPr>
          <w:p w14:paraId="1ACFD660" w14:textId="428D5530" w:rsidR="00BF62C8" w:rsidRDefault="00BF62C8" w:rsidP="00BF62C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4246" w:type="dxa"/>
          </w:tcPr>
          <w:p w14:paraId="325FD759" w14:textId="14504D35" w:rsidR="00BF62C8" w:rsidRDefault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Winda Yulita, M.Cs.</w:t>
            </w:r>
          </w:p>
        </w:tc>
      </w:tr>
      <w:tr w:rsidR="00BF62C8" w14:paraId="5F2C18A8" w14:textId="77777777" w:rsidTr="00E10DBA">
        <w:tc>
          <w:tcPr>
            <w:tcW w:w="3964" w:type="dxa"/>
          </w:tcPr>
          <w:p w14:paraId="0EFF452B" w14:textId="2453B70D" w:rsidR="00BF62C8" w:rsidRDefault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(2)*</w:t>
            </w:r>
          </w:p>
        </w:tc>
        <w:tc>
          <w:tcPr>
            <w:tcW w:w="284" w:type="dxa"/>
          </w:tcPr>
          <w:p w14:paraId="720D3977" w14:textId="4309E42F" w:rsidR="00BF62C8" w:rsidRDefault="00BF62C8" w:rsidP="00BF62C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4246" w:type="dxa"/>
          </w:tcPr>
          <w:p w14:paraId="006288F0" w14:textId="42419CAE" w:rsidR="00BF62C8" w:rsidRDefault="00BF62C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BF62C8">
              <w:rPr>
                <w:rFonts w:ascii="Cambria" w:eastAsia="Cambria" w:hAnsi="Cambria" w:cs="Cambria"/>
                <w:sz w:val="24"/>
                <w:szCs w:val="24"/>
              </w:rPr>
              <w:t>Ir. Mugi Praseptiawan, S.T., M.Kom.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14:paraId="5A2297E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C299AF4" w14:textId="38779AEA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>
        <w:rPr>
          <w:rFonts w:ascii="Cambria" w:eastAsia="Cambria" w:hAnsi="Cambria" w:cs="Cambria"/>
          <w:b/>
          <w:sz w:val="24"/>
          <w:szCs w:val="24"/>
        </w:rPr>
        <w:t>proposal/hasil/akhir</w:t>
      </w:r>
      <w:r>
        <w:rPr>
          <w:rFonts w:ascii="Cambria" w:eastAsia="Cambria" w:hAnsi="Cambria" w:cs="Cambria"/>
          <w:sz w:val="24"/>
          <w:szCs w:val="24"/>
        </w:rPr>
        <w:t>* dan telah menyelesaikan pada tanggal</w:t>
      </w:r>
      <w:r w:rsidR="00AC6CE9">
        <w:rPr>
          <w:rFonts w:ascii="Cambria" w:eastAsia="Cambria" w:hAnsi="Cambria" w:cs="Cambria"/>
          <w:sz w:val="24"/>
          <w:szCs w:val="24"/>
        </w:rPr>
        <w:t xml:space="preserve"> </w:t>
      </w:r>
      <w:r w:rsidR="00E10DBA">
        <w:rPr>
          <w:rFonts w:ascii="Cambria" w:eastAsia="Cambria" w:hAnsi="Cambria" w:cs="Cambria"/>
          <w:sz w:val="24"/>
          <w:szCs w:val="24"/>
        </w:rPr>
        <w:t>19</w:t>
      </w:r>
      <w:r w:rsidR="00AC6CE9">
        <w:rPr>
          <w:rFonts w:ascii="Cambria" w:eastAsia="Cambria" w:hAnsi="Cambria" w:cs="Cambria"/>
          <w:sz w:val="24"/>
          <w:szCs w:val="24"/>
        </w:rPr>
        <w:t xml:space="preserve"> </w:t>
      </w:r>
      <w:r w:rsidR="00E10DBA">
        <w:rPr>
          <w:rFonts w:ascii="Cambria" w:eastAsia="Cambria" w:hAnsi="Cambria" w:cs="Cambria"/>
          <w:sz w:val="24"/>
          <w:szCs w:val="24"/>
        </w:rPr>
        <w:t xml:space="preserve">Juli  </w:t>
      </w:r>
      <w:r w:rsidR="00AC6CE9">
        <w:rPr>
          <w:rFonts w:ascii="Cambria" w:eastAsia="Cambria" w:hAnsi="Cambria" w:cs="Cambria"/>
          <w:sz w:val="24"/>
          <w:szCs w:val="24"/>
        </w:rPr>
        <w:t>202</w:t>
      </w:r>
      <w:r w:rsidR="00E10DBA">
        <w:rPr>
          <w:rFonts w:ascii="Cambria" w:eastAsia="Cambria" w:hAnsi="Cambria" w:cs="Cambria"/>
          <w:sz w:val="24"/>
          <w:szCs w:val="24"/>
        </w:rPr>
        <w:t>3.</w:t>
      </w:r>
    </w:p>
    <w:p w14:paraId="632A8B6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2321B78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>Seminar Proposal, Hasil, dan Sidang Akhir</w:t>
      </w:r>
      <w:r>
        <w:rPr>
          <w:rFonts w:ascii="Cambria" w:eastAsia="Cambria" w:hAnsi="Cambria" w:cs="Cambria"/>
          <w:sz w:val="24"/>
          <w:szCs w:val="24"/>
        </w:rPr>
        <w:t>*</w:t>
      </w:r>
    </w:p>
    <w:p w14:paraId="0754C7E1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84AAD3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05601" w14:paraId="172523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150" w14:textId="77777777" w:rsidR="00005601" w:rsidRDefault="00901843" w:rsidP="00D41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9AD" w14:textId="77777777" w:rsidR="00005601" w:rsidRDefault="00901843" w:rsidP="00D41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(2)*</w:t>
            </w:r>
          </w:p>
        </w:tc>
      </w:tr>
      <w:tr w:rsidR="00005601" w14:paraId="70502AB5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28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3B350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1166C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43F6CAF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039339D" w14:textId="317BD067" w:rsidR="00005601" w:rsidRDefault="00901843" w:rsidP="00A6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 w:rsidR="00E10DBA">
              <w:rPr>
                <w:rFonts w:ascii="Cambria" w:eastAsia="Cambria" w:hAnsi="Cambria" w:cs="Cambria"/>
                <w:sz w:val="24"/>
                <w:szCs w:val="24"/>
              </w:rPr>
              <w:t>Winda Yulita, M.Cs.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14:paraId="0D7DF72A" w14:textId="20286F08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</w:t>
            </w:r>
            <w:r w:rsidR="00A674BB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 w:rsidR="00E10DBA" w:rsidRPr="00E10DBA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19930727 2022 03 2 022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B3AA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21C5D72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39AC57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D168A1C" w14:textId="77777777" w:rsidR="00A674BB" w:rsidRDefault="00A674BB" w:rsidP="00A6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CF1704A" w14:textId="0C6EE667" w:rsidR="00005601" w:rsidRDefault="00901843" w:rsidP="00A6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 w:rsidR="00BF62C8" w:rsidRPr="00BF62C8">
              <w:rPr>
                <w:rFonts w:asciiTheme="majorHAnsi" w:hAnsiTheme="majorHAnsi"/>
                <w:sz w:val="24"/>
                <w:szCs w:val="24"/>
              </w:rPr>
              <w:t>Ir. Mugi Praseptiawan, S.T., M.Kom.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  <w:p w14:paraId="556DCCA1" w14:textId="3638B4E2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</w:t>
            </w:r>
            <w:r w:rsidR="00A674BB">
              <w:rPr>
                <w:rFonts w:ascii="Cambria" w:eastAsia="Cambria" w:hAnsi="Cambria" w:cs="Cambria"/>
                <w:sz w:val="24"/>
                <w:szCs w:val="24"/>
              </w:rPr>
              <w:t xml:space="preserve">: </w:t>
            </w:r>
            <w:r w:rsidR="00E10DBA" w:rsidRPr="00E10DBA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19850921 201903 1 012</w:t>
            </w:r>
            <w:r w:rsidR="00A674BB" w:rsidRPr="00A674BB">
              <w:rPr>
                <w:rFonts w:ascii="Cambria" w:eastAsia="Cambria" w:hAnsi="Cambria" w:cs="Cambria"/>
                <w:sz w:val="32"/>
                <w:szCs w:val="32"/>
              </w:rPr>
              <w:t xml:space="preserve"> </w:t>
            </w:r>
          </w:p>
        </w:tc>
      </w:tr>
    </w:tbl>
    <w:p w14:paraId="534B7FA7" w14:textId="1E9C78E2" w:rsidR="00005601" w:rsidRDefault="00005601" w:rsidP="00911A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sectPr w:rsidR="00005601">
      <w:headerReference w:type="default" r:id="rId9"/>
      <w:footerReference w:type="default" r:id="rId10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8E39" w14:textId="77777777" w:rsidR="00440F82" w:rsidRDefault="00440F82">
      <w:r>
        <w:separator/>
      </w:r>
    </w:p>
  </w:endnote>
  <w:endnote w:type="continuationSeparator" w:id="0">
    <w:p w14:paraId="2EF2C0CA" w14:textId="77777777" w:rsidR="00440F82" w:rsidRDefault="0044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A38F" w14:textId="77777777" w:rsidR="00005601" w:rsidRDefault="009018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4539A3A" wp14:editId="365075A4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317F" w14:textId="77777777" w:rsidR="00440F82" w:rsidRDefault="00440F82">
      <w:r>
        <w:separator/>
      </w:r>
    </w:p>
  </w:footnote>
  <w:footnote w:type="continuationSeparator" w:id="0">
    <w:p w14:paraId="4BD56DE2" w14:textId="77777777" w:rsidR="00440F82" w:rsidRDefault="00440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6F8" w14:textId="77777777" w:rsidR="00005601" w:rsidRDefault="00901843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E46364" wp14:editId="4AC5E0F3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03AA"/>
    <w:multiLevelType w:val="multilevel"/>
    <w:tmpl w:val="93105E6A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20662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01"/>
    <w:rsid w:val="00005601"/>
    <w:rsid w:val="00015FD2"/>
    <w:rsid w:val="00031804"/>
    <w:rsid w:val="001A4EDD"/>
    <w:rsid w:val="00211EAF"/>
    <w:rsid w:val="002F7764"/>
    <w:rsid w:val="003A42BB"/>
    <w:rsid w:val="00440F82"/>
    <w:rsid w:val="005227BB"/>
    <w:rsid w:val="008337D3"/>
    <w:rsid w:val="008F0DCD"/>
    <w:rsid w:val="00901843"/>
    <w:rsid w:val="00911A2F"/>
    <w:rsid w:val="009679A5"/>
    <w:rsid w:val="00A674BB"/>
    <w:rsid w:val="00AC6CE9"/>
    <w:rsid w:val="00B452AB"/>
    <w:rsid w:val="00BF62C8"/>
    <w:rsid w:val="00D41B6A"/>
    <w:rsid w:val="00DE67E2"/>
    <w:rsid w:val="00E10DBA"/>
    <w:rsid w:val="00EB7EEF"/>
    <w:rsid w:val="00E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856B"/>
  <w15:docId w15:val="{AF9DD667-3989-4EE8-ABBF-700B0815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BF6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BF13B2-910F-4F45-8C72-B127CB27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Meida Cahyo Untoro</dc:creator>
  <cp:lastModifiedBy>Togi Sinaga</cp:lastModifiedBy>
  <cp:revision>2</cp:revision>
  <cp:lastPrinted>2022-04-12T04:19:00Z</cp:lastPrinted>
  <dcterms:created xsi:type="dcterms:W3CDTF">2023-07-16T16:49:00Z</dcterms:created>
  <dcterms:modified xsi:type="dcterms:W3CDTF">2023-07-16T16:49:00Z</dcterms:modified>
</cp:coreProperties>
</file>